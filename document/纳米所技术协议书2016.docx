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245" w:rsidRDefault="00812245">
      <w:pPr>
        <w:tabs>
          <w:tab w:val="left" w:leader="dot" w:pos="4680"/>
        </w:tabs>
        <w:wordWrap w:val="0"/>
        <w:spacing w:after="40" w:line="360" w:lineRule="auto"/>
        <w:ind w:right="1444"/>
        <w:jc w:val="both"/>
        <w:rPr>
          <w:rFonts w:ascii="宋体" w:hAnsi="宋体" w:cs="宋体"/>
          <w:b/>
          <w:sz w:val="36"/>
          <w:szCs w:val="36"/>
        </w:rPr>
      </w:pPr>
    </w:p>
    <w:p w:rsidR="00812245" w:rsidRDefault="00812245">
      <w:pPr>
        <w:tabs>
          <w:tab w:val="left" w:leader="dot" w:pos="4680"/>
        </w:tabs>
        <w:spacing w:after="40" w:line="360" w:lineRule="auto"/>
        <w:jc w:val="both"/>
        <w:rPr>
          <w:rFonts w:ascii="宋体" w:hAnsi="宋体" w:cs="宋体"/>
          <w:b/>
          <w:sz w:val="44"/>
          <w:szCs w:val="44"/>
        </w:rPr>
      </w:pPr>
    </w:p>
    <w:p w:rsidR="00812245" w:rsidRDefault="00812245">
      <w:pPr>
        <w:tabs>
          <w:tab w:val="left" w:leader="dot" w:pos="4680"/>
        </w:tabs>
        <w:spacing w:after="40" w:line="360" w:lineRule="auto"/>
        <w:jc w:val="center"/>
        <w:rPr>
          <w:rFonts w:ascii="宋体" w:hAnsi="宋体" w:cs="宋体"/>
          <w:b/>
          <w:sz w:val="44"/>
          <w:szCs w:val="44"/>
        </w:rPr>
      </w:pPr>
    </w:p>
    <w:p w:rsidR="00812245" w:rsidRDefault="00812245">
      <w:pPr>
        <w:tabs>
          <w:tab w:val="left" w:leader="dot" w:pos="4680"/>
        </w:tabs>
        <w:spacing w:after="40" w:line="360" w:lineRule="auto"/>
        <w:jc w:val="center"/>
        <w:rPr>
          <w:rFonts w:ascii="宋体" w:hAnsi="宋体" w:cs="宋体"/>
          <w:b/>
          <w:sz w:val="72"/>
          <w:szCs w:val="72"/>
        </w:rPr>
      </w:pPr>
      <w:r>
        <w:rPr>
          <w:rFonts w:ascii="宋体" w:hAnsi="宋体" w:cs="宋体" w:hint="eastAsia"/>
          <w:b/>
          <w:sz w:val="72"/>
          <w:szCs w:val="72"/>
        </w:rPr>
        <w:t xml:space="preserve">技 </w:t>
      </w:r>
    </w:p>
    <w:p w:rsidR="00812245" w:rsidRDefault="00812245">
      <w:pPr>
        <w:tabs>
          <w:tab w:val="left" w:leader="dot" w:pos="4680"/>
        </w:tabs>
        <w:spacing w:after="40" w:line="360" w:lineRule="auto"/>
        <w:jc w:val="center"/>
        <w:rPr>
          <w:rFonts w:ascii="宋体" w:hAnsi="宋体" w:cs="宋体"/>
          <w:b/>
          <w:sz w:val="72"/>
          <w:szCs w:val="72"/>
        </w:rPr>
      </w:pPr>
      <w:r>
        <w:rPr>
          <w:rFonts w:ascii="宋体" w:hAnsi="宋体" w:cs="宋体" w:hint="eastAsia"/>
          <w:b/>
          <w:sz w:val="72"/>
          <w:szCs w:val="72"/>
        </w:rPr>
        <w:t xml:space="preserve">术 </w:t>
      </w:r>
    </w:p>
    <w:p w:rsidR="006B01DF" w:rsidRDefault="006B01DF">
      <w:pPr>
        <w:tabs>
          <w:tab w:val="left" w:leader="dot" w:pos="4680"/>
        </w:tabs>
        <w:spacing w:after="40" w:line="360" w:lineRule="auto"/>
        <w:jc w:val="center"/>
        <w:rPr>
          <w:rFonts w:ascii="宋体" w:hAnsi="宋体" w:cs="宋体"/>
          <w:b/>
          <w:sz w:val="72"/>
          <w:szCs w:val="72"/>
        </w:rPr>
      </w:pPr>
      <w:r>
        <w:rPr>
          <w:rFonts w:ascii="宋体" w:hAnsi="宋体" w:cs="宋体" w:hint="eastAsia"/>
          <w:b/>
          <w:sz w:val="72"/>
          <w:szCs w:val="72"/>
        </w:rPr>
        <w:t>协</w:t>
      </w:r>
    </w:p>
    <w:p w:rsidR="00812245" w:rsidRPr="006B01DF" w:rsidRDefault="006B01DF" w:rsidP="006B01DF">
      <w:pPr>
        <w:tabs>
          <w:tab w:val="left" w:leader="dot" w:pos="4680"/>
        </w:tabs>
        <w:spacing w:after="40" w:line="360" w:lineRule="auto"/>
        <w:jc w:val="center"/>
        <w:rPr>
          <w:rFonts w:ascii="宋体" w:hAnsi="宋体" w:cs="宋体"/>
          <w:b/>
          <w:sz w:val="72"/>
          <w:szCs w:val="72"/>
        </w:rPr>
      </w:pPr>
      <w:r>
        <w:rPr>
          <w:rFonts w:ascii="宋体" w:hAnsi="宋体" w:cs="宋体" w:hint="eastAsia"/>
          <w:b/>
          <w:sz w:val="72"/>
          <w:szCs w:val="72"/>
        </w:rPr>
        <w:t>议</w:t>
      </w:r>
      <w:r w:rsidR="00812245">
        <w:rPr>
          <w:rFonts w:ascii="宋体" w:hAnsi="宋体" w:cs="宋体" w:hint="eastAsia"/>
          <w:b/>
          <w:sz w:val="72"/>
          <w:szCs w:val="72"/>
        </w:rPr>
        <w:t xml:space="preserve"> </w:t>
      </w:r>
    </w:p>
    <w:p w:rsidR="00812245" w:rsidRDefault="00812245">
      <w:pPr>
        <w:tabs>
          <w:tab w:val="left" w:leader="dot" w:pos="4680"/>
        </w:tabs>
        <w:spacing w:after="40" w:line="360" w:lineRule="auto"/>
        <w:jc w:val="center"/>
        <w:rPr>
          <w:rFonts w:ascii="宋体" w:hAnsi="宋体" w:cs="宋体"/>
          <w:i/>
        </w:rPr>
      </w:pPr>
    </w:p>
    <w:p w:rsidR="00812245" w:rsidRDefault="00812245">
      <w:pPr>
        <w:tabs>
          <w:tab w:val="left" w:leader="dot" w:pos="4680"/>
        </w:tabs>
        <w:spacing w:after="40" w:line="360" w:lineRule="auto"/>
        <w:jc w:val="both"/>
        <w:rPr>
          <w:rFonts w:ascii="宋体" w:hAnsi="宋体" w:cs="宋体"/>
          <w:i/>
        </w:rPr>
      </w:pPr>
    </w:p>
    <w:p w:rsidR="00812245" w:rsidRDefault="00812245">
      <w:pPr>
        <w:tabs>
          <w:tab w:val="left" w:leader="dot" w:pos="4680"/>
        </w:tabs>
        <w:spacing w:after="40" w:line="360" w:lineRule="auto"/>
        <w:jc w:val="center"/>
        <w:rPr>
          <w:rFonts w:ascii="宋体" w:hAnsi="宋体" w:cs="宋体"/>
          <w:i/>
        </w:rPr>
      </w:pPr>
    </w:p>
    <w:p w:rsidR="00812245" w:rsidRDefault="00812245">
      <w:pPr>
        <w:tabs>
          <w:tab w:val="left" w:leader="dot" w:pos="4680"/>
        </w:tabs>
        <w:spacing w:after="40" w:line="360" w:lineRule="auto"/>
        <w:jc w:val="center"/>
        <w:rPr>
          <w:rFonts w:ascii="宋体" w:hAnsi="宋体" w:cs="宋体"/>
          <w:i/>
        </w:rPr>
      </w:pPr>
    </w:p>
    <w:p w:rsidR="00812245" w:rsidRDefault="00557096">
      <w:pPr>
        <w:tabs>
          <w:tab w:val="left" w:leader="dot" w:pos="4680"/>
        </w:tabs>
        <w:spacing w:after="40" w:line="360" w:lineRule="auto"/>
        <w:jc w:val="center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</w:t>
      </w:r>
    </w:p>
    <w:p w:rsidR="00812245" w:rsidRDefault="00812245">
      <w:pPr>
        <w:rPr>
          <w:rFonts w:ascii="宋体" w:hAnsi="宋体" w:cs="宋体"/>
        </w:rPr>
      </w:pPr>
    </w:p>
    <w:p w:rsidR="00812245" w:rsidRDefault="00812245">
      <w:pPr>
        <w:rPr>
          <w:rFonts w:ascii="宋体" w:hAnsi="宋体" w:cs="宋体"/>
        </w:rPr>
      </w:pPr>
    </w:p>
    <w:p w:rsidR="00812245" w:rsidRDefault="00812245">
      <w:pPr>
        <w:rPr>
          <w:rFonts w:ascii="宋体" w:hAnsi="宋体" w:cs="宋体"/>
        </w:rPr>
      </w:pPr>
    </w:p>
    <w:p w:rsidR="00812245" w:rsidRDefault="00812245">
      <w:pPr>
        <w:rPr>
          <w:rFonts w:ascii="宋体" w:hAnsi="宋体" w:cs="宋体"/>
        </w:rPr>
      </w:pPr>
    </w:p>
    <w:p w:rsidR="00812245" w:rsidRDefault="00812245">
      <w:pPr>
        <w:rPr>
          <w:rFonts w:ascii="宋体" w:hAnsi="宋体" w:cs="宋体"/>
        </w:rPr>
      </w:pPr>
    </w:p>
    <w:p w:rsidR="00812245" w:rsidRDefault="00812245">
      <w:pPr>
        <w:rPr>
          <w:rFonts w:ascii="宋体" w:hAnsi="宋体" w:cs="宋体"/>
        </w:rPr>
      </w:pPr>
    </w:p>
    <w:p w:rsidR="00812245" w:rsidRDefault="00812245">
      <w:pPr>
        <w:pStyle w:val="2"/>
        <w:spacing w:line="360" w:lineRule="auto"/>
        <w:rPr>
          <w:rFonts w:ascii="宋体" w:hAnsi="宋体" w:cs="宋体"/>
          <w:szCs w:val="24"/>
        </w:rPr>
      </w:pPr>
      <w:bookmarkStart w:id="0" w:name="_Toc23067"/>
      <w:bookmarkStart w:id="1" w:name="_Toc373242248"/>
      <w:bookmarkStart w:id="2" w:name="_Toc23272856"/>
      <w:bookmarkStart w:id="3" w:name="_Toc401998485"/>
      <w:r>
        <w:rPr>
          <w:rFonts w:ascii="宋体" w:hAnsi="宋体" w:cs="宋体" w:hint="eastAsia"/>
          <w:szCs w:val="24"/>
        </w:rPr>
        <w:lastRenderedPageBreak/>
        <w:t>功能</w:t>
      </w:r>
      <w:bookmarkEnd w:id="0"/>
      <w:bookmarkEnd w:id="1"/>
      <w:r w:rsidR="00557096">
        <w:rPr>
          <w:rFonts w:ascii="宋体" w:hAnsi="宋体" w:cs="宋体" w:hint="eastAsia"/>
          <w:szCs w:val="24"/>
        </w:rPr>
        <w:t>介绍</w:t>
      </w:r>
    </w:p>
    <w:p w:rsidR="00812245" w:rsidRDefault="00557096">
      <w:pPr>
        <w:snapToGrid w:val="0"/>
        <w:spacing w:line="360" w:lineRule="auto"/>
        <w:ind w:firstLine="480"/>
        <w:rPr>
          <w:szCs w:val="24"/>
        </w:rPr>
      </w:pPr>
      <w:r>
        <w:rPr>
          <w:rFonts w:hint="eastAsia"/>
          <w:szCs w:val="24"/>
        </w:rPr>
        <w:t>软件所需要的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硬件环境</w:t>
      </w:r>
      <w:r>
        <w:rPr>
          <w:rFonts w:hint="eastAsia"/>
          <w:szCs w:val="24"/>
        </w:rPr>
        <w:t xml:space="preserve"> : NI PXI </w:t>
      </w:r>
      <w:r>
        <w:rPr>
          <w:rFonts w:hint="eastAsia"/>
          <w:szCs w:val="24"/>
        </w:rPr>
        <w:t>总线</w:t>
      </w:r>
      <w:r>
        <w:rPr>
          <w:rFonts w:hint="eastAsia"/>
          <w:szCs w:val="24"/>
        </w:rPr>
        <w:t xml:space="preserve">   PXI-4070 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PXI-2530B</w:t>
      </w:r>
      <w:r>
        <w:rPr>
          <w:rFonts w:hint="eastAsia"/>
          <w:szCs w:val="24"/>
        </w:rPr>
        <w:t>。</w:t>
      </w:r>
      <w:r>
        <w:rPr>
          <w:rFonts w:hint="eastAsia"/>
          <w:szCs w:val="24"/>
        </w:rPr>
        <w:t xml:space="preserve"> </w:t>
      </w:r>
    </w:p>
    <w:p w:rsidR="00FF2D2A" w:rsidRDefault="00FF2D2A" w:rsidP="00FF2D2A">
      <w:pPr>
        <w:pStyle w:val="af8"/>
        <w:numPr>
          <w:ilvl w:val="0"/>
          <w:numId w:val="12"/>
        </w:numPr>
        <w:snapToGrid w:val="0"/>
        <w:spacing w:line="360" w:lineRule="auto"/>
        <w:ind w:firstLineChars="0"/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软件面板</w:t>
      </w:r>
    </w:p>
    <w:p w:rsidR="00D84215" w:rsidRDefault="00D84215" w:rsidP="00D84215">
      <w:pPr>
        <w:pStyle w:val="af8"/>
        <w:snapToGrid w:val="0"/>
        <w:spacing w:line="360" w:lineRule="auto"/>
        <w:ind w:left="840" w:firstLineChars="0" w:firstLine="0"/>
        <w:rPr>
          <w:rFonts w:ascii="Arial" w:hAnsi="Arial" w:hint="eastAsia"/>
          <w:kern w:val="2"/>
        </w:rPr>
      </w:pPr>
      <w:r w:rsidRPr="00D84215">
        <w:rPr>
          <w:rFonts w:ascii="Arial" w:hAnsi="Arial" w:hint="eastAsia"/>
          <w:kern w:val="2"/>
        </w:rPr>
        <w:t>控制按键</w:t>
      </w:r>
      <w:r>
        <w:rPr>
          <w:rFonts w:ascii="Arial" w:hAnsi="Arial" w:hint="eastAsia"/>
          <w:kern w:val="2"/>
        </w:rPr>
        <w:t>：</w:t>
      </w:r>
      <w:r w:rsidR="00FF2D2A" w:rsidRPr="00D84215">
        <w:rPr>
          <w:rFonts w:ascii="Arial" w:hAnsi="Arial" w:hint="eastAsia"/>
          <w:kern w:val="2"/>
        </w:rPr>
        <w:t>实验开始</w:t>
      </w:r>
      <w:r>
        <w:rPr>
          <w:rFonts w:ascii="Arial" w:hAnsi="Arial" w:hint="eastAsia"/>
          <w:kern w:val="2"/>
        </w:rPr>
        <w:t>，实验结束，</w:t>
      </w:r>
      <w:r w:rsidRPr="00D84215">
        <w:rPr>
          <w:rFonts w:ascii="Arial" w:hAnsi="Arial" w:hint="eastAsia"/>
          <w:kern w:val="2"/>
        </w:rPr>
        <w:t>数据保存</w:t>
      </w:r>
    </w:p>
    <w:p w:rsidR="00D84215" w:rsidRDefault="00D84215" w:rsidP="00D84215">
      <w:pPr>
        <w:pStyle w:val="af8"/>
        <w:snapToGrid w:val="0"/>
        <w:spacing w:line="360" w:lineRule="auto"/>
        <w:ind w:left="840" w:firstLineChars="0" w:firstLine="0"/>
        <w:rPr>
          <w:rFonts w:ascii="Arial" w:hAnsi="Arial" w:hint="eastAsia"/>
          <w:kern w:val="2"/>
        </w:rPr>
      </w:pPr>
      <w:r>
        <w:rPr>
          <w:rFonts w:ascii="Arial" w:hAnsi="Arial" w:hint="eastAsia"/>
          <w:kern w:val="2"/>
        </w:rPr>
        <w:t>显示内容：二维强度显示图</w:t>
      </w:r>
    </w:p>
    <w:p w:rsidR="00D84215" w:rsidRPr="00D84215" w:rsidRDefault="00D84215" w:rsidP="00D84215">
      <w:pPr>
        <w:pStyle w:val="af8"/>
        <w:snapToGrid w:val="0"/>
        <w:spacing w:line="360" w:lineRule="auto"/>
        <w:ind w:left="840" w:firstLineChars="0" w:firstLine="0"/>
        <w:rPr>
          <w:rFonts w:ascii="Arial" w:hAnsi="Arial" w:hint="eastAsia"/>
          <w:kern w:val="2"/>
        </w:rPr>
      </w:pPr>
    </w:p>
    <w:p w:rsidR="00812245" w:rsidRPr="00FF2D2A" w:rsidRDefault="00FF2D2A" w:rsidP="00FF2D2A">
      <w:pPr>
        <w:pStyle w:val="af8"/>
        <w:numPr>
          <w:ilvl w:val="0"/>
          <w:numId w:val="12"/>
        </w:numPr>
        <w:snapToGrid w:val="0"/>
        <w:spacing w:line="360" w:lineRule="auto"/>
        <w:ind w:firstLineChars="0"/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实验</w:t>
      </w:r>
      <w:r w:rsidR="00557096" w:rsidRPr="00FF2D2A">
        <w:rPr>
          <w:rFonts w:hint="eastAsia"/>
          <w:b/>
          <w:bCs/>
          <w:szCs w:val="24"/>
        </w:rPr>
        <w:t>数据采集</w:t>
      </w:r>
    </w:p>
    <w:p w:rsidR="00557096" w:rsidRDefault="00557096" w:rsidP="00557096">
      <w:pPr>
        <w:pStyle w:val="af7"/>
        <w:spacing w:line="360" w:lineRule="auto"/>
        <w:rPr>
          <w:rFonts w:hint="eastAsia"/>
        </w:rPr>
      </w:pPr>
      <w:r>
        <w:rPr>
          <w:rFonts w:hint="eastAsia"/>
        </w:rPr>
        <w:t>数据采集</w:t>
      </w:r>
      <w:r w:rsidR="004B24C5">
        <w:rPr>
          <w:rFonts w:hint="eastAsia"/>
        </w:rPr>
        <w:t>软件面板</w:t>
      </w:r>
      <w:r>
        <w:rPr>
          <w:rFonts w:hint="eastAsia"/>
        </w:rPr>
        <w:t>可设置内容：</w:t>
      </w:r>
    </w:p>
    <w:p w:rsidR="004B24C5" w:rsidRDefault="00557096" w:rsidP="00557096">
      <w:pPr>
        <w:pStyle w:val="af7"/>
        <w:spacing w:line="360" w:lineRule="auto"/>
        <w:rPr>
          <w:rFonts w:hint="eastAsia"/>
        </w:rPr>
      </w:pPr>
      <w:r>
        <w:rPr>
          <w:rFonts w:hint="eastAsia"/>
        </w:rPr>
        <w:t>采集信号种类：</w:t>
      </w:r>
    </w:p>
    <w:p w:rsidR="00557096" w:rsidRDefault="00557096" w:rsidP="00557096">
      <w:pPr>
        <w:pStyle w:val="af7"/>
        <w:spacing w:line="360" w:lineRule="auto"/>
        <w:rPr>
          <w:rFonts w:hint="eastAsia"/>
        </w:rPr>
      </w:pPr>
      <w:r>
        <w:rPr>
          <w:rFonts w:hint="eastAsia"/>
        </w:rPr>
        <w:t>电压，电流</w:t>
      </w:r>
      <w:r>
        <w:rPr>
          <w:rFonts w:hint="eastAsia"/>
        </w:rPr>
        <w:t xml:space="preserve"> </w:t>
      </w:r>
      <w:r w:rsidR="004B24C5">
        <w:rPr>
          <w:rFonts w:hint="eastAsia"/>
        </w:rPr>
        <w:t>可设置</w:t>
      </w:r>
    </w:p>
    <w:p w:rsidR="004B24C5" w:rsidRDefault="00FD0A98" w:rsidP="00557096">
      <w:pPr>
        <w:pStyle w:val="af7"/>
        <w:spacing w:line="360" w:lineRule="auto"/>
        <w:rPr>
          <w:rFonts w:hint="eastAsia"/>
        </w:rPr>
      </w:pPr>
      <w:r>
        <w:rPr>
          <w:rFonts w:hint="eastAsia"/>
        </w:rPr>
        <w:t>实验时间（采集时间）</w:t>
      </w:r>
      <w:r w:rsidR="004B24C5">
        <w:rPr>
          <w:rFonts w:hint="eastAsia"/>
        </w:rPr>
        <w:t>长度可设置</w:t>
      </w:r>
      <w:r>
        <w:rPr>
          <w:rFonts w:hint="eastAsia"/>
        </w:rPr>
        <w:t>：</w:t>
      </w:r>
    </w:p>
    <w:p w:rsidR="00FD0A98" w:rsidRDefault="00D84215" w:rsidP="00557096">
      <w:pPr>
        <w:pStyle w:val="af7"/>
        <w:spacing w:line="360" w:lineRule="auto"/>
        <w:rPr>
          <w:rFonts w:hint="eastAsia"/>
        </w:rPr>
      </w:pPr>
      <w:r>
        <w:rPr>
          <w:rFonts w:hint="eastAsia"/>
        </w:rPr>
        <w:t>10</w:t>
      </w:r>
      <w:r w:rsidR="00FD0A98">
        <w:rPr>
          <w:rFonts w:hint="eastAsia"/>
        </w:rPr>
        <w:t xml:space="preserve">-50 </w:t>
      </w:r>
      <w:r w:rsidR="00FD0A98">
        <w:rPr>
          <w:rFonts w:hint="eastAsia"/>
        </w:rPr>
        <w:t>秒（间隔</w:t>
      </w:r>
      <w:r w:rsidR="00FD0A98">
        <w:rPr>
          <w:rFonts w:hint="eastAsia"/>
        </w:rPr>
        <w:t xml:space="preserve"> 1</w:t>
      </w:r>
      <w:r w:rsidR="00FD0A98">
        <w:rPr>
          <w:rFonts w:hint="eastAsia"/>
        </w:rPr>
        <w:t>秒）</w:t>
      </w:r>
    </w:p>
    <w:p w:rsidR="004B24C5" w:rsidRDefault="00FD0A98" w:rsidP="00557096">
      <w:pPr>
        <w:pStyle w:val="af7"/>
        <w:spacing w:line="360" w:lineRule="auto"/>
        <w:rPr>
          <w:rFonts w:hint="eastAsia"/>
        </w:rPr>
      </w:pPr>
      <w:r>
        <w:rPr>
          <w:rFonts w:hint="eastAsia"/>
        </w:rPr>
        <w:t>采集通道数量可选取：</w:t>
      </w:r>
    </w:p>
    <w:p w:rsidR="00FD0A98" w:rsidRDefault="00FD0A98" w:rsidP="00557096">
      <w:pPr>
        <w:pStyle w:val="af7"/>
        <w:spacing w:line="360" w:lineRule="auto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>36</w:t>
      </w:r>
      <w:r>
        <w:rPr>
          <w:rFonts w:hint="eastAsia"/>
        </w:rPr>
        <w:t>，</w:t>
      </w:r>
      <w:r>
        <w:rPr>
          <w:rFonts w:hint="eastAsia"/>
        </w:rPr>
        <w:t>49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，</w:t>
      </w:r>
      <w:r>
        <w:rPr>
          <w:rFonts w:hint="eastAsia"/>
        </w:rPr>
        <w:t>81</w:t>
      </w:r>
      <w:r>
        <w:rPr>
          <w:rFonts w:hint="eastAsia"/>
        </w:rPr>
        <w:t>，</w:t>
      </w:r>
      <w:r>
        <w:rPr>
          <w:rFonts w:hint="eastAsia"/>
        </w:rPr>
        <w:t>100</w:t>
      </w:r>
    </w:p>
    <w:p w:rsidR="00D84215" w:rsidRDefault="00D84215" w:rsidP="00557096">
      <w:pPr>
        <w:pStyle w:val="af7"/>
        <w:spacing w:line="360" w:lineRule="auto"/>
        <w:rPr>
          <w:rFonts w:hint="eastAsia"/>
        </w:rPr>
      </w:pPr>
    </w:p>
    <w:p w:rsidR="00FD0A98" w:rsidRDefault="00D84215" w:rsidP="00FD0A98">
      <w:pPr>
        <w:snapToGrid w:val="0"/>
        <w:spacing w:line="360" w:lineRule="auto"/>
        <w:ind w:firstLine="480"/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3</w:t>
      </w:r>
      <w:r w:rsidR="00FD0A98" w:rsidRPr="00FD0A98">
        <w:rPr>
          <w:rFonts w:hint="eastAsia"/>
          <w:b/>
          <w:bCs/>
          <w:szCs w:val="24"/>
        </w:rPr>
        <w:t>.</w:t>
      </w:r>
      <w:r w:rsidR="00FD0A98" w:rsidRPr="00FD0A98">
        <w:rPr>
          <w:rFonts w:hint="eastAsia"/>
          <w:b/>
          <w:bCs/>
          <w:szCs w:val="24"/>
        </w:rPr>
        <w:t>数据显示</w:t>
      </w:r>
    </w:p>
    <w:p w:rsidR="00557096" w:rsidRDefault="00FD0A98" w:rsidP="00FD0A98">
      <w:pPr>
        <w:pStyle w:val="af7"/>
        <w:spacing w:line="360" w:lineRule="auto"/>
        <w:rPr>
          <w:rFonts w:hint="eastAsia"/>
        </w:rPr>
      </w:pPr>
      <w:r>
        <w:rPr>
          <w:rFonts w:hint="eastAsia"/>
        </w:rPr>
        <w:t>采集</w:t>
      </w:r>
      <w:r w:rsidR="00557096">
        <w:rPr>
          <w:rFonts w:hint="eastAsia"/>
        </w:rPr>
        <w:t>数据显示</w:t>
      </w:r>
      <w:r>
        <w:rPr>
          <w:rFonts w:hint="eastAsia"/>
        </w:rPr>
        <w:t>二维图</w:t>
      </w:r>
    </w:p>
    <w:p w:rsidR="00FD0A98" w:rsidRDefault="00FD0A98" w:rsidP="00FD0A98">
      <w:pPr>
        <w:pStyle w:val="af7"/>
        <w:spacing w:line="360" w:lineRule="auto"/>
      </w:pPr>
      <w:r>
        <w:rPr>
          <w:rFonts w:hint="eastAsia"/>
        </w:rPr>
        <w:t>二维图显示矩阵方式</w:t>
      </w:r>
      <w:r w:rsidR="004B24C5">
        <w:rPr>
          <w:rFonts w:hint="eastAsia"/>
        </w:rPr>
        <w:t>强度图</w:t>
      </w:r>
      <w:r>
        <w:rPr>
          <w:rFonts w:hint="eastAsia"/>
        </w:rPr>
        <w:t>（</w:t>
      </w:r>
      <w:r w:rsidR="00FF2D2A">
        <w:rPr>
          <w:rFonts w:hint="eastAsia"/>
        </w:rPr>
        <w:t>通道数</w:t>
      </w:r>
      <w:r>
        <w:rPr>
          <w:rFonts w:hint="eastAsia"/>
        </w:rPr>
        <w:t>由上至下，由左至右的排列顺序）</w:t>
      </w:r>
    </w:p>
    <w:p w:rsidR="00FD0A98" w:rsidRDefault="00FD0A98" w:rsidP="00557096">
      <w:pPr>
        <w:pStyle w:val="af7"/>
        <w:spacing w:line="360" w:lineRule="auto"/>
        <w:rPr>
          <w:rFonts w:hint="eastAsia"/>
        </w:rPr>
      </w:pPr>
      <w:r>
        <w:rPr>
          <w:rFonts w:hint="eastAsia"/>
        </w:rPr>
        <w:t>例：（</w:t>
      </w:r>
      <w:r>
        <w:rPr>
          <w:rFonts w:hint="eastAsia"/>
        </w:rPr>
        <w:t>1</w:t>
      </w:r>
      <w:r w:rsidR="004B24C5">
        <w:rPr>
          <w:rFonts w:hint="eastAsia"/>
        </w:rPr>
        <w:t xml:space="preserve"> </w:t>
      </w:r>
      <w:r w:rsidR="004B24C5">
        <w:rPr>
          <w:rFonts w:hint="eastAsia"/>
        </w:rPr>
        <w:tab/>
        <w:t xml:space="preserve">  </w:t>
      </w:r>
      <w:r>
        <w:rPr>
          <w:rFonts w:hint="eastAsia"/>
        </w:rPr>
        <w:t>2</w:t>
      </w:r>
      <w:r w:rsidR="004B24C5"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FD0A98" w:rsidRDefault="00FD0A98" w:rsidP="004B24C5">
      <w:pPr>
        <w:pStyle w:val="af7"/>
        <w:spacing w:line="360" w:lineRule="auto"/>
        <w:ind w:firstLineChars="250" w:firstLine="60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 w:rsidR="004B24C5">
        <w:rPr>
          <w:rFonts w:hint="eastAsia"/>
        </w:rPr>
        <w:tab/>
        <w:t xml:space="preserve">  </w:t>
      </w:r>
      <w:r>
        <w:rPr>
          <w:rFonts w:hint="eastAsia"/>
        </w:rPr>
        <w:t>5</w:t>
      </w:r>
      <w:r w:rsidR="004B24C5">
        <w:rPr>
          <w:rFonts w:hint="eastAsia"/>
        </w:rPr>
        <w:tab/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FD0A98" w:rsidRDefault="00FD0A98" w:rsidP="00557096">
      <w:pPr>
        <w:pStyle w:val="af7"/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  <w:r w:rsidR="004B24C5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7</w:t>
      </w:r>
      <w:r w:rsidR="004B24C5">
        <w:rPr>
          <w:rFonts w:hint="eastAsia"/>
        </w:rPr>
        <w:tab/>
        <w:t xml:space="preserve">  </w:t>
      </w:r>
      <w:r>
        <w:rPr>
          <w:rFonts w:hint="eastAsia"/>
        </w:rPr>
        <w:t>8</w:t>
      </w:r>
      <w:r w:rsidR="004B24C5">
        <w:rPr>
          <w:rFonts w:hint="eastAsia"/>
        </w:rPr>
        <w:tab/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4B24C5" w:rsidRDefault="004B24C5" w:rsidP="00557096">
      <w:pPr>
        <w:pStyle w:val="af7"/>
        <w:spacing w:line="360" w:lineRule="auto"/>
        <w:rPr>
          <w:rFonts w:hint="eastAsia"/>
        </w:rPr>
      </w:pPr>
      <w:r>
        <w:rPr>
          <w:rFonts w:hint="eastAsia"/>
        </w:rPr>
        <w:t>强度图颜色（</w:t>
      </w:r>
      <w:r>
        <w:rPr>
          <w:rFonts w:hint="eastAsia"/>
        </w:rPr>
        <w:t>0-15</w:t>
      </w:r>
      <w:r>
        <w:rPr>
          <w:rFonts w:hint="eastAsia"/>
        </w:rPr>
        <w:t>级）例：（</w:t>
      </w:r>
      <w:r>
        <w:rPr>
          <w:rFonts w:hint="eastAsia"/>
        </w:rPr>
        <w:t>0</w:t>
      </w:r>
      <w:r>
        <w:rPr>
          <w:rFonts w:hint="eastAsia"/>
        </w:rPr>
        <w:t>蓝到</w:t>
      </w:r>
      <w:r>
        <w:rPr>
          <w:rFonts w:hint="eastAsia"/>
        </w:rPr>
        <w:t>15</w:t>
      </w:r>
      <w:r>
        <w:rPr>
          <w:rFonts w:hint="eastAsia"/>
        </w:rPr>
        <w:t>红）</w:t>
      </w:r>
    </w:p>
    <w:p w:rsidR="00D84215" w:rsidRDefault="00D84215" w:rsidP="00557096">
      <w:pPr>
        <w:pStyle w:val="af7"/>
        <w:spacing w:line="360" w:lineRule="auto"/>
        <w:rPr>
          <w:rFonts w:hint="eastAsia"/>
        </w:rPr>
      </w:pPr>
    </w:p>
    <w:p w:rsidR="004B24C5" w:rsidRDefault="00D84215" w:rsidP="004B24C5">
      <w:pPr>
        <w:snapToGrid w:val="0"/>
        <w:spacing w:line="360" w:lineRule="auto"/>
        <w:ind w:firstLine="480"/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4</w:t>
      </w:r>
      <w:r w:rsidR="004B24C5" w:rsidRPr="00FD0A98">
        <w:rPr>
          <w:rFonts w:hint="eastAsia"/>
          <w:b/>
          <w:bCs/>
          <w:szCs w:val="24"/>
        </w:rPr>
        <w:t>.</w:t>
      </w:r>
      <w:r w:rsidR="004B24C5" w:rsidRPr="00FD0A98">
        <w:rPr>
          <w:rFonts w:hint="eastAsia"/>
          <w:b/>
          <w:bCs/>
          <w:szCs w:val="24"/>
        </w:rPr>
        <w:t>数据</w:t>
      </w:r>
      <w:r w:rsidR="004B24C5">
        <w:rPr>
          <w:rFonts w:hint="eastAsia"/>
          <w:b/>
          <w:bCs/>
          <w:szCs w:val="24"/>
        </w:rPr>
        <w:t>存储</w:t>
      </w:r>
    </w:p>
    <w:p w:rsidR="004B24C5" w:rsidRDefault="004B24C5" w:rsidP="004B24C5">
      <w:pPr>
        <w:pStyle w:val="af7"/>
        <w:spacing w:line="360" w:lineRule="auto"/>
        <w:rPr>
          <w:rFonts w:hint="eastAsia"/>
        </w:rPr>
      </w:pPr>
      <w:r>
        <w:rPr>
          <w:rFonts w:hint="eastAsia"/>
        </w:rPr>
        <w:t>软件有存储数据功能</w:t>
      </w:r>
      <w:r>
        <w:rPr>
          <w:rFonts w:hint="eastAsia"/>
        </w:rPr>
        <w:t xml:space="preserve"> </w:t>
      </w:r>
    </w:p>
    <w:p w:rsidR="00557096" w:rsidRDefault="004B24C5" w:rsidP="004B24C5">
      <w:pPr>
        <w:pStyle w:val="af7"/>
        <w:spacing w:line="360" w:lineRule="auto"/>
      </w:pPr>
      <w:r>
        <w:rPr>
          <w:rFonts w:hint="eastAsia"/>
        </w:rPr>
        <w:t>实验中数据</w:t>
      </w:r>
      <w:r w:rsidR="00557096">
        <w:rPr>
          <w:rFonts w:hint="eastAsia"/>
        </w:rPr>
        <w:t>文件</w:t>
      </w:r>
      <w:r>
        <w:rPr>
          <w:rFonts w:hint="eastAsia"/>
        </w:rPr>
        <w:t>通过可操作按钮实现</w:t>
      </w:r>
      <w:r w:rsidR="00557096">
        <w:rPr>
          <w:rFonts w:hint="eastAsia"/>
        </w:rPr>
        <w:t>存储</w:t>
      </w:r>
      <w:r>
        <w:rPr>
          <w:rFonts w:hint="eastAsia"/>
        </w:rPr>
        <w:t>文件</w:t>
      </w:r>
      <w:r w:rsidR="00557096">
        <w:rPr>
          <w:rFonts w:hint="eastAsia"/>
        </w:rPr>
        <w:t>功能</w:t>
      </w:r>
    </w:p>
    <w:p w:rsidR="00557096" w:rsidRDefault="00557096" w:rsidP="00557096">
      <w:pPr>
        <w:spacing w:line="360" w:lineRule="auto"/>
        <w:ind w:firstLine="465"/>
        <w:rPr>
          <w:rFonts w:hint="eastAsia"/>
        </w:rPr>
      </w:pPr>
      <w:r>
        <w:rPr>
          <w:rFonts w:hint="eastAsia"/>
        </w:rPr>
        <w:t>存储文件格式（</w:t>
      </w:r>
      <w:r>
        <w:rPr>
          <w:rFonts w:hint="eastAsia"/>
        </w:rPr>
        <w:t xml:space="preserve">EXCEL </w:t>
      </w:r>
      <w:r>
        <w:rPr>
          <w:rFonts w:hint="eastAsia"/>
        </w:rPr>
        <w:t>表）</w:t>
      </w:r>
    </w:p>
    <w:p w:rsidR="00D84215" w:rsidRDefault="00D84215" w:rsidP="00557096">
      <w:pPr>
        <w:spacing w:line="360" w:lineRule="auto"/>
        <w:ind w:firstLine="465"/>
        <w:rPr>
          <w:rFonts w:hint="eastAsia"/>
        </w:rPr>
      </w:pPr>
    </w:p>
    <w:p w:rsidR="00D84215" w:rsidRDefault="00D84215" w:rsidP="00557096">
      <w:pPr>
        <w:spacing w:line="360" w:lineRule="auto"/>
        <w:ind w:firstLine="465"/>
      </w:pPr>
    </w:p>
    <w:bookmarkEnd w:id="2"/>
    <w:bookmarkEnd w:id="3"/>
    <w:p w:rsidR="00812245" w:rsidRDefault="00812245" w:rsidP="004B24C5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需方：                        </w:t>
      </w:r>
    </w:p>
    <w:p w:rsidR="00812245" w:rsidRDefault="00812245">
      <w:pPr>
        <w:spacing w:line="360" w:lineRule="auto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名    称（印章）：</w:t>
      </w:r>
      <w:r w:rsidR="00422BBA">
        <w:rPr>
          <w:rFonts w:ascii="宋体" w:hAnsi="宋体" w:cs="宋体" w:hint="eastAsia"/>
          <w:szCs w:val="24"/>
          <w:u w:val="single"/>
        </w:rPr>
        <w:t xml:space="preserve">                                公司</w:t>
      </w:r>
      <w:r>
        <w:rPr>
          <w:rFonts w:ascii="宋体" w:hAnsi="宋体" w:cs="宋体" w:hint="eastAsia"/>
          <w:color w:val="000000"/>
        </w:rPr>
        <w:t xml:space="preserve"> </w:t>
      </w:r>
      <w:r>
        <w:rPr>
          <w:rFonts w:ascii="宋体" w:hAnsi="宋体" w:cs="宋体" w:hint="eastAsia"/>
        </w:rPr>
        <w:t xml:space="preserve">               </w:t>
      </w:r>
    </w:p>
    <w:p w:rsidR="00812245" w:rsidRDefault="00812245">
      <w:pPr>
        <w:spacing w:line="360" w:lineRule="auto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代表（签字）：                 </w:t>
      </w:r>
    </w:p>
    <w:p w:rsidR="004B24C5" w:rsidRDefault="00812245" w:rsidP="004B24C5">
      <w:pPr>
        <w:spacing w:line="360" w:lineRule="auto"/>
        <w:ind w:firstLineChars="200" w:firstLine="4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签订日期：   年   月   日</w:t>
      </w:r>
      <w:r w:rsidR="004B24C5">
        <w:rPr>
          <w:rFonts w:ascii="宋体" w:hAnsi="宋体" w:cs="宋体" w:hint="eastAsia"/>
        </w:rPr>
        <w:t xml:space="preserve">       </w:t>
      </w:r>
    </w:p>
    <w:p w:rsidR="00812245" w:rsidRDefault="00812245" w:rsidP="004B24C5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供方： </w:t>
      </w:r>
    </w:p>
    <w:p w:rsidR="00812245" w:rsidRDefault="00812245">
      <w:pPr>
        <w:spacing w:line="360" w:lineRule="auto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名    称：（印章）</w:t>
      </w:r>
      <w:r>
        <w:rPr>
          <w:rFonts w:ascii="宋体" w:hAnsi="宋体" w:cs="宋体" w:hint="eastAsia"/>
          <w:szCs w:val="24"/>
          <w:u w:val="single"/>
        </w:rPr>
        <w:t xml:space="preserve">                                公司 </w:t>
      </w:r>
      <w:r>
        <w:rPr>
          <w:rFonts w:ascii="宋体" w:hAnsi="宋体" w:cs="宋体" w:hint="eastAsia"/>
        </w:rPr>
        <w:t xml:space="preserve">              </w:t>
      </w:r>
    </w:p>
    <w:p w:rsidR="00812245" w:rsidRDefault="00812245">
      <w:pPr>
        <w:spacing w:line="360" w:lineRule="auto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代表（签字）：                 </w:t>
      </w:r>
    </w:p>
    <w:p w:rsidR="00812245" w:rsidRDefault="00812245">
      <w:pPr>
        <w:spacing w:line="360" w:lineRule="auto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签订日期：   年   月   日</w:t>
      </w:r>
    </w:p>
    <w:sectPr w:rsidR="00812245" w:rsidSect="0014659B">
      <w:headerReference w:type="default" r:id="rId8"/>
      <w:footerReference w:type="default" r:id="rId9"/>
      <w:footerReference w:type="first" r:id="rId10"/>
      <w:pgSz w:w="12240" w:h="15840"/>
      <w:pgMar w:top="1440" w:right="1202" w:bottom="1440" w:left="1797" w:header="709" w:footer="709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A9B" w:rsidRDefault="00996A9B">
      <w:r>
        <w:separator/>
      </w:r>
    </w:p>
  </w:endnote>
  <w:endnote w:type="continuationSeparator" w:id="1">
    <w:p w:rsidR="00996A9B" w:rsidRDefault="00996A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245" w:rsidRDefault="00812245">
    <w:pPr>
      <w:pStyle w:val="af3"/>
    </w:pPr>
  </w:p>
  <w:p w:rsidR="00812245" w:rsidRDefault="00812245">
    <w:pPr>
      <w:pStyle w:val="ab"/>
      <w:jc w:val="center"/>
    </w:pPr>
    <w:r>
      <w:rPr>
        <w:rStyle w:val="a7"/>
        <w:rFonts w:hint="eastAsia"/>
        <w:sz w:val="16"/>
        <w:szCs w:val="21"/>
      </w:rPr>
      <w:t>第</w:t>
    </w:r>
    <w:r>
      <w:rPr>
        <w:rStyle w:val="a7"/>
        <w:rFonts w:hint="eastAsia"/>
        <w:sz w:val="16"/>
        <w:szCs w:val="21"/>
      </w:rPr>
      <w:t xml:space="preserve"> </w:t>
    </w:r>
    <w:r w:rsidR="007963A1">
      <w:rPr>
        <w:sz w:val="16"/>
        <w:szCs w:val="21"/>
      </w:rPr>
      <w:fldChar w:fldCharType="begin"/>
    </w:r>
    <w:r>
      <w:rPr>
        <w:rStyle w:val="a7"/>
        <w:sz w:val="16"/>
        <w:szCs w:val="21"/>
      </w:rPr>
      <w:instrText xml:space="preserve"> PAGE </w:instrText>
    </w:r>
    <w:r w:rsidR="007963A1">
      <w:rPr>
        <w:sz w:val="16"/>
        <w:szCs w:val="21"/>
      </w:rPr>
      <w:fldChar w:fldCharType="separate"/>
    </w:r>
    <w:r w:rsidR="00D84215">
      <w:rPr>
        <w:rStyle w:val="a7"/>
        <w:noProof/>
        <w:sz w:val="16"/>
        <w:szCs w:val="21"/>
      </w:rPr>
      <w:t>2</w:t>
    </w:r>
    <w:r w:rsidR="007963A1">
      <w:rPr>
        <w:sz w:val="16"/>
        <w:szCs w:val="21"/>
      </w:rPr>
      <w:fldChar w:fldCharType="end"/>
    </w:r>
    <w:r>
      <w:rPr>
        <w:rStyle w:val="a7"/>
        <w:rFonts w:hint="eastAsia"/>
        <w:sz w:val="16"/>
        <w:szCs w:val="21"/>
      </w:rPr>
      <w:t xml:space="preserve"> </w:t>
    </w:r>
    <w:r>
      <w:rPr>
        <w:rStyle w:val="a7"/>
        <w:rFonts w:hint="eastAsia"/>
        <w:sz w:val="16"/>
        <w:szCs w:val="21"/>
      </w:rPr>
      <w:t>页</w:t>
    </w:r>
    <w:r>
      <w:rPr>
        <w:rStyle w:val="a7"/>
        <w:rFonts w:hint="eastAsia"/>
        <w:sz w:val="16"/>
        <w:szCs w:val="21"/>
      </w:rPr>
      <w:t xml:space="preserve"> </w:t>
    </w:r>
    <w:r>
      <w:rPr>
        <w:rStyle w:val="a7"/>
        <w:rFonts w:hint="eastAsia"/>
        <w:sz w:val="16"/>
        <w:szCs w:val="21"/>
      </w:rPr>
      <w:t>共</w:t>
    </w:r>
    <w:r>
      <w:rPr>
        <w:rStyle w:val="a7"/>
        <w:rFonts w:hint="eastAsia"/>
        <w:sz w:val="16"/>
        <w:szCs w:val="21"/>
      </w:rPr>
      <w:t xml:space="preserve"> </w:t>
    </w:r>
    <w:r w:rsidR="007963A1">
      <w:rPr>
        <w:sz w:val="16"/>
        <w:szCs w:val="21"/>
      </w:rPr>
      <w:fldChar w:fldCharType="begin"/>
    </w:r>
    <w:r>
      <w:rPr>
        <w:rStyle w:val="a7"/>
        <w:sz w:val="16"/>
        <w:szCs w:val="21"/>
      </w:rPr>
      <w:instrText xml:space="preserve"> NUMPAGES </w:instrText>
    </w:r>
    <w:r w:rsidR="007963A1">
      <w:rPr>
        <w:sz w:val="16"/>
        <w:szCs w:val="21"/>
      </w:rPr>
      <w:fldChar w:fldCharType="separate"/>
    </w:r>
    <w:r w:rsidR="00D84215">
      <w:rPr>
        <w:rStyle w:val="a7"/>
        <w:noProof/>
        <w:sz w:val="16"/>
        <w:szCs w:val="21"/>
      </w:rPr>
      <w:t>3</w:t>
    </w:r>
    <w:r w:rsidR="007963A1">
      <w:rPr>
        <w:sz w:val="16"/>
        <w:szCs w:val="21"/>
      </w:rPr>
      <w:fldChar w:fldCharType="end"/>
    </w:r>
    <w:r>
      <w:rPr>
        <w:rStyle w:val="a7"/>
        <w:rFonts w:hint="eastAsia"/>
        <w:sz w:val="16"/>
        <w:szCs w:val="21"/>
      </w:rPr>
      <w:t xml:space="preserve"> </w:t>
    </w:r>
    <w:r>
      <w:rPr>
        <w:rStyle w:val="a7"/>
        <w:rFonts w:hint="eastAsia"/>
        <w:sz w:val="16"/>
        <w:szCs w:val="21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245" w:rsidRDefault="00812245">
    <w:pPr>
      <w:pStyle w:val="ab"/>
      <w:tabs>
        <w:tab w:val="clear" w:pos="4320"/>
        <w:tab w:val="clear" w:pos="8640"/>
      </w:tabs>
      <w:jc w:val="center"/>
    </w:pPr>
    <w:r>
      <w:rPr>
        <w:rStyle w:val="a7"/>
      </w:rPr>
      <w:t xml:space="preserve">       </w:t>
    </w:r>
    <w:r>
      <w:rPr>
        <w:rStyle w:val="a7"/>
      </w:rPr>
      <w:tab/>
    </w:r>
    <w:r>
      <w:rPr>
        <w:rStyle w:val="a7"/>
      </w:rPr>
      <w:tab/>
    </w:r>
    <w:r>
      <w:rPr>
        <w:rStyle w:val="a7"/>
        <w:b/>
      </w:rPr>
      <w:tab/>
    </w:r>
    <w:r>
      <w:rPr>
        <w:rStyle w:val="a7"/>
      </w:rPr>
      <w:tab/>
    </w:r>
    <w:r>
      <w:rPr>
        <w:rStyle w:val="a7"/>
      </w:rPr>
      <w:tab/>
    </w:r>
    <w:r>
      <w:rPr>
        <w:rStyle w:val="a7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A9B" w:rsidRDefault="00996A9B">
      <w:r>
        <w:separator/>
      </w:r>
    </w:p>
  </w:footnote>
  <w:footnote w:type="continuationSeparator" w:id="1">
    <w:p w:rsidR="00996A9B" w:rsidRDefault="00996A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245" w:rsidRDefault="00812245">
    <w:pPr>
      <w:spacing w:line="800" w:lineRule="exact"/>
      <w:rPr>
        <w:rFonts w:ascii="宋体" w:hAnsi="宋体"/>
        <w:sz w:val="28"/>
        <w:szCs w:val="28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F"/>
    <w:multiLevelType w:val="singleLevel"/>
    <w:tmpl w:val="0000000F"/>
    <w:lvl w:ilvl="0">
      <w:start w:val="1"/>
      <w:numFmt w:val="decimal"/>
      <w:lvlText w:val="（%1）"/>
      <w:lvlJc w:val="left"/>
      <w:pPr>
        <w:tabs>
          <w:tab w:val="num" w:pos="1320"/>
        </w:tabs>
        <w:ind w:left="1320" w:hanging="600"/>
      </w:pPr>
      <w:rPr>
        <w:rFonts w:hint="eastAsia"/>
      </w:rPr>
    </w:lvl>
  </w:abstractNum>
  <w:abstractNum w:abstractNumId="3">
    <w:nsid w:val="00000011"/>
    <w:multiLevelType w:val="singleLevel"/>
    <w:tmpl w:val="00000011"/>
    <w:lvl w:ilvl="0">
      <w:start w:val="1"/>
      <w:numFmt w:val="decimal"/>
      <w:lvlText w:val="（%1）"/>
      <w:lvlJc w:val="left"/>
      <w:pPr>
        <w:tabs>
          <w:tab w:val="num" w:pos="1320"/>
        </w:tabs>
        <w:ind w:left="1320" w:hanging="600"/>
      </w:pPr>
      <w:rPr>
        <w:rFonts w:hint="eastAsia"/>
      </w:rPr>
    </w:lvl>
  </w:abstractNum>
  <w:abstractNum w:abstractNumId="4">
    <w:nsid w:val="00000012"/>
    <w:multiLevelType w:val="singleLevel"/>
    <w:tmpl w:val="00000012"/>
    <w:lvl w:ilvl="0">
      <w:start w:val="1"/>
      <w:numFmt w:val="bullet"/>
      <w:pStyle w:val="a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>
    <w:nsid w:val="00000013"/>
    <w:multiLevelType w:val="multilevel"/>
    <w:tmpl w:val="00000013"/>
    <w:lvl w:ilvl="0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6">
    <w:nsid w:val="00000017"/>
    <w:multiLevelType w:val="multilevel"/>
    <w:tmpl w:val="0000001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4B87EE9"/>
    <w:multiLevelType w:val="singleLevel"/>
    <w:tmpl w:val="54B87EE9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8">
    <w:nsid w:val="54B87F0B"/>
    <w:multiLevelType w:val="singleLevel"/>
    <w:tmpl w:val="54B87F0B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>
    <w:nsid w:val="54B87F27"/>
    <w:multiLevelType w:val="singleLevel"/>
    <w:tmpl w:val="54B87F27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0">
    <w:nsid w:val="54B8A878"/>
    <w:multiLevelType w:val="singleLevel"/>
    <w:tmpl w:val="54B8A87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1">
    <w:nsid w:val="5F701C96"/>
    <w:multiLevelType w:val="hybridMultilevel"/>
    <w:tmpl w:val="2DAC7830"/>
    <w:lvl w:ilvl="0" w:tplc="028C36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3F01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doNotValidateAgainstSchema/>
  <w:doNotDemarcateInvalidXml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41D4C"/>
    <w:rsid w:val="0006349B"/>
    <w:rsid w:val="000B6D84"/>
    <w:rsid w:val="000C2245"/>
    <w:rsid w:val="000C2E25"/>
    <w:rsid w:val="0014659B"/>
    <w:rsid w:val="00167ECE"/>
    <w:rsid w:val="00172A27"/>
    <w:rsid w:val="001E7E5A"/>
    <w:rsid w:val="00224C60"/>
    <w:rsid w:val="0025086C"/>
    <w:rsid w:val="003539B0"/>
    <w:rsid w:val="00422BBA"/>
    <w:rsid w:val="004873C6"/>
    <w:rsid w:val="004A445A"/>
    <w:rsid w:val="004B24C5"/>
    <w:rsid w:val="00557096"/>
    <w:rsid w:val="006B01DF"/>
    <w:rsid w:val="00740791"/>
    <w:rsid w:val="007963A1"/>
    <w:rsid w:val="008108BF"/>
    <w:rsid w:val="00812245"/>
    <w:rsid w:val="00846F28"/>
    <w:rsid w:val="00850027"/>
    <w:rsid w:val="00853E66"/>
    <w:rsid w:val="008A46A2"/>
    <w:rsid w:val="008E4077"/>
    <w:rsid w:val="00947CD1"/>
    <w:rsid w:val="009962BB"/>
    <w:rsid w:val="00996A9B"/>
    <w:rsid w:val="009A50F1"/>
    <w:rsid w:val="00C05D64"/>
    <w:rsid w:val="00CB23D8"/>
    <w:rsid w:val="00CD2C92"/>
    <w:rsid w:val="00D05782"/>
    <w:rsid w:val="00D811FC"/>
    <w:rsid w:val="00D84215"/>
    <w:rsid w:val="00DC5E2A"/>
    <w:rsid w:val="00F2216F"/>
    <w:rsid w:val="00FD0A98"/>
    <w:rsid w:val="00FF2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14659B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1">
    <w:name w:val="heading 1"/>
    <w:basedOn w:val="a0"/>
    <w:next w:val="a0"/>
    <w:qFormat/>
    <w:rsid w:val="0014659B"/>
    <w:pPr>
      <w:keepNext/>
      <w:spacing w:after="60"/>
      <w:outlineLvl w:val="0"/>
    </w:pPr>
    <w:rPr>
      <w:b/>
      <w:kern w:val="28"/>
      <w:sz w:val="28"/>
    </w:rPr>
  </w:style>
  <w:style w:type="paragraph" w:styleId="2">
    <w:name w:val="heading 2"/>
    <w:basedOn w:val="a0"/>
    <w:next w:val="a0"/>
    <w:qFormat/>
    <w:rsid w:val="0014659B"/>
    <w:pPr>
      <w:keepNext/>
      <w:spacing w:after="60"/>
      <w:outlineLvl w:val="1"/>
    </w:pPr>
    <w:rPr>
      <w:b/>
    </w:rPr>
  </w:style>
  <w:style w:type="paragraph" w:styleId="3">
    <w:name w:val="heading 3"/>
    <w:basedOn w:val="a0"/>
    <w:next w:val="a0"/>
    <w:qFormat/>
    <w:rsid w:val="0014659B"/>
    <w:pPr>
      <w:keepNext/>
      <w:spacing w:after="60"/>
      <w:outlineLvl w:val="2"/>
    </w:pPr>
    <w:rPr>
      <w:b/>
    </w:rPr>
  </w:style>
  <w:style w:type="paragraph" w:styleId="4">
    <w:name w:val="heading 4"/>
    <w:basedOn w:val="a0"/>
    <w:next w:val="a0"/>
    <w:qFormat/>
    <w:rsid w:val="0014659B"/>
    <w:pPr>
      <w:keepNext/>
      <w:widowControl w:val="0"/>
      <w:outlineLvl w:val="3"/>
    </w:pPr>
    <w:rPr>
      <w:b/>
    </w:rPr>
  </w:style>
  <w:style w:type="paragraph" w:styleId="5">
    <w:name w:val="heading 5"/>
    <w:basedOn w:val="a0"/>
    <w:next w:val="a0"/>
    <w:qFormat/>
    <w:rsid w:val="0014659B"/>
    <w:pPr>
      <w:keepNext/>
      <w:spacing w:line="360" w:lineRule="auto"/>
      <w:jc w:val="center"/>
      <w:outlineLvl w:val="4"/>
    </w:pPr>
    <w:rPr>
      <w:color w:val="0000FF"/>
      <w:sz w:val="28"/>
    </w:rPr>
  </w:style>
  <w:style w:type="paragraph" w:styleId="8">
    <w:name w:val="heading 8"/>
    <w:basedOn w:val="a0"/>
    <w:next w:val="a1"/>
    <w:qFormat/>
    <w:rsid w:val="0014659B"/>
    <w:pPr>
      <w:keepNext/>
      <w:jc w:val="center"/>
      <w:outlineLvl w:val="7"/>
    </w:pPr>
    <w:rPr>
      <w:sz w:val="28"/>
    </w:rPr>
  </w:style>
  <w:style w:type="paragraph" w:styleId="9">
    <w:name w:val="heading 9"/>
    <w:basedOn w:val="a0"/>
    <w:next w:val="a1"/>
    <w:qFormat/>
    <w:rsid w:val="0014659B"/>
    <w:pPr>
      <w:keepNext/>
      <w:tabs>
        <w:tab w:val="left" w:leader="dot" w:pos="4680"/>
      </w:tabs>
      <w:spacing w:after="40"/>
      <w:outlineLvl w:val="8"/>
    </w:pPr>
    <w:rPr>
      <w:i/>
      <w:color w:val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rsid w:val="0014659B"/>
    <w:rPr>
      <w:sz w:val="21"/>
      <w:szCs w:val="21"/>
    </w:rPr>
  </w:style>
  <w:style w:type="character" w:styleId="a6">
    <w:name w:val="Strong"/>
    <w:qFormat/>
    <w:rsid w:val="0014659B"/>
    <w:rPr>
      <w:b/>
      <w:bCs/>
    </w:rPr>
  </w:style>
  <w:style w:type="character" w:styleId="a7">
    <w:name w:val="page number"/>
    <w:basedOn w:val="a2"/>
    <w:rsid w:val="0014659B"/>
  </w:style>
  <w:style w:type="character" w:styleId="a8">
    <w:name w:val="Hyperlink"/>
    <w:uiPriority w:val="99"/>
    <w:rsid w:val="0014659B"/>
    <w:rPr>
      <w:color w:val="0000FF"/>
      <w:u w:val="single"/>
    </w:rPr>
  </w:style>
  <w:style w:type="character" w:customStyle="1" w:styleId="10">
    <w:name w:val="页码1"/>
    <w:basedOn w:val="a2"/>
    <w:rsid w:val="0014659B"/>
  </w:style>
  <w:style w:type="character" w:customStyle="1" w:styleId="font11">
    <w:name w:val="font11"/>
    <w:rsid w:val="0014659B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11">
    <w:name w:val="页码1"/>
    <w:basedOn w:val="a2"/>
    <w:rsid w:val="0014659B"/>
  </w:style>
  <w:style w:type="character" w:customStyle="1" w:styleId="Char">
    <w:name w:val="文档结构图 Char"/>
    <w:link w:val="a9"/>
    <w:rsid w:val="0014659B"/>
    <w:rPr>
      <w:rFonts w:ascii="宋体"/>
      <w:sz w:val="18"/>
      <w:szCs w:val="18"/>
    </w:rPr>
  </w:style>
  <w:style w:type="paragraph" w:styleId="a1">
    <w:name w:val="Normal Indent"/>
    <w:basedOn w:val="a0"/>
    <w:rsid w:val="0014659B"/>
    <w:pPr>
      <w:ind w:firstLine="420"/>
    </w:pPr>
  </w:style>
  <w:style w:type="paragraph" w:styleId="aa">
    <w:name w:val="Date"/>
    <w:basedOn w:val="a0"/>
    <w:next w:val="a0"/>
    <w:rsid w:val="0014659B"/>
    <w:pPr>
      <w:jc w:val="both"/>
    </w:pPr>
    <w:rPr>
      <w:i/>
      <w:color w:val="000000"/>
    </w:rPr>
  </w:style>
  <w:style w:type="paragraph" w:styleId="ab">
    <w:name w:val="footer"/>
    <w:basedOn w:val="a0"/>
    <w:rsid w:val="0014659B"/>
    <w:pPr>
      <w:tabs>
        <w:tab w:val="center" w:pos="4320"/>
        <w:tab w:val="right" w:pos="8640"/>
      </w:tabs>
    </w:pPr>
    <w:rPr>
      <w:sz w:val="18"/>
    </w:rPr>
  </w:style>
  <w:style w:type="paragraph" w:styleId="20">
    <w:name w:val="Body Text Indent 2"/>
    <w:basedOn w:val="a0"/>
    <w:rsid w:val="0014659B"/>
    <w:pPr>
      <w:ind w:firstLine="425"/>
      <w:jc w:val="both"/>
      <w:textAlignment w:val="bottom"/>
    </w:pPr>
  </w:style>
  <w:style w:type="paragraph" w:styleId="ac">
    <w:name w:val="annotation subject"/>
    <w:basedOn w:val="ad"/>
    <w:next w:val="ad"/>
    <w:rsid w:val="0014659B"/>
    <w:rPr>
      <w:b/>
      <w:bCs/>
    </w:rPr>
  </w:style>
  <w:style w:type="paragraph" w:styleId="ae">
    <w:name w:val="Body Text"/>
    <w:basedOn w:val="a0"/>
    <w:rsid w:val="0014659B"/>
    <w:pPr>
      <w:widowControl w:val="0"/>
      <w:tabs>
        <w:tab w:val="left" w:pos="720"/>
      </w:tabs>
      <w:jc w:val="both"/>
    </w:pPr>
    <w:rPr>
      <w:rFonts w:ascii="Times New" w:hAnsi="Times New"/>
      <w:shadow/>
      <w:sz w:val="21"/>
    </w:rPr>
  </w:style>
  <w:style w:type="paragraph" w:styleId="ad">
    <w:name w:val="annotation text"/>
    <w:basedOn w:val="a0"/>
    <w:rsid w:val="0014659B"/>
  </w:style>
  <w:style w:type="paragraph" w:styleId="21">
    <w:name w:val="toc 2"/>
    <w:basedOn w:val="a0"/>
    <w:next w:val="a0"/>
    <w:uiPriority w:val="39"/>
    <w:rsid w:val="0014659B"/>
    <w:pPr>
      <w:tabs>
        <w:tab w:val="left" w:pos="720"/>
        <w:tab w:val="left" w:pos="1260"/>
        <w:tab w:val="right" w:leader="dot" w:pos="9360"/>
      </w:tabs>
      <w:ind w:left="900" w:hanging="450"/>
    </w:pPr>
  </w:style>
  <w:style w:type="paragraph" w:styleId="12">
    <w:name w:val="toc 1"/>
    <w:basedOn w:val="a0"/>
    <w:next w:val="a0"/>
    <w:uiPriority w:val="39"/>
    <w:rsid w:val="0014659B"/>
    <w:pPr>
      <w:tabs>
        <w:tab w:val="left" w:pos="1260"/>
        <w:tab w:val="right" w:leader="dot" w:pos="9360"/>
      </w:tabs>
      <w:spacing w:before="120" w:after="120"/>
      <w:ind w:left="450" w:hanging="450"/>
    </w:pPr>
    <w:rPr>
      <w:b/>
      <w:caps/>
    </w:rPr>
  </w:style>
  <w:style w:type="paragraph" w:styleId="a9">
    <w:name w:val="Document Map"/>
    <w:basedOn w:val="a0"/>
    <w:link w:val="Char"/>
    <w:rsid w:val="0014659B"/>
    <w:rPr>
      <w:rFonts w:ascii="宋体"/>
      <w:sz w:val="18"/>
      <w:szCs w:val="18"/>
    </w:rPr>
  </w:style>
  <w:style w:type="paragraph" w:styleId="af">
    <w:name w:val="Normal (Web)"/>
    <w:basedOn w:val="a0"/>
    <w:rsid w:val="0014659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hAnsi="宋体"/>
      <w:color w:val="000000"/>
      <w:szCs w:val="24"/>
    </w:rPr>
  </w:style>
  <w:style w:type="paragraph" w:styleId="22">
    <w:name w:val="Body Text 2"/>
    <w:basedOn w:val="a0"/>
    <w:rsid w:val="0014659B"/>
    <w:pPr>
      <w:jc w:val="both"/>
    </w:pPr>
  </w:style>
  <w:style w:type="paragraph" w:styleId="af0">
    <w:name w:val="Body Text Indent"/>
    <w:basedOn w:val="a0"/>
    <w:rsid w:val="0014659B"/>
    <w:pPr>
      <w:ind w:left="804"/>
      <w:jc w:val="both"/>
    </w:pPr>
    <w:rPr>
      <w:color w:val="000000"/>
      <w:sz w:val="21"/>
    </w:rPr>
  </w:style>
  <w:style w:type="paragraph" w:styleId="30">
    <w:name w:val="toc 3"/>
    <w:basedOn w:val="a0"/>
    <w:next w:val="a0"/>
    <w:rsid w:val="0014659B"/>
    <w:pPr>
      <w:tabs>
        <w:tab w:val="left" w:pos="900"/>
        <w:tab w:val="left" w:pos="1440"/>
        <w:tab w:val="right" w:leader="dot" w:pos="9360"/>
      </w:tabs>
      <w:ind w:left="1710" w:hanging="810"/>
    </w:pPr>
  </w:style>
  <w:style w:type="paragraph" w:styleId="af1">
    <w:name w:val="Balloon Text"/>
    <w:basedOn w:val="a0"/>
    <w:rsid w:val="0014659B"/>
    <w:rPr>
      <w:sz w:val="18"/>
      <w:szCs w:val="18"/>
    </w:rPr>
  </w:style>
  <w:style w:type="paragraph" w:styleId="af2">
    <w:name w:val="Plain Text"/>
    <w:basedOn w:val="a0"/>
    <w:rsid w:val="0014659B"/>
    <w:rPr>
      <w:rFonts w:ascii="宋体" w:hAnsi="Courier New"/>
      <w:kern w:val="2"/>
      <w:sz w:val="21"/>
    </w:rPr>
  </w:style>
  <w:style w:type="paragraph" w:styleId="af3">
    <w:name w:val="header"/>
    <w:basedOn w:val="a0"/>
    <w:rsid w:val="0014659B"/>
    <w:pPr>
      <w:tabs>
        <w:tab w:val="center" w:pos="4320"/>
        <w:tab w:val="right" w:pos="8640"/>
      </w:tabs>
    </w:pPr>
    <w:rPr>
      <w:sz w:val="18"/>
    </w:rPr>
  </w:style>
  <w:style w:type="paragraph" w:styleId="a">
    <w:name w:val="List"/>
    <w:basedOn w:val="a0"/>
    <w:rsid w:val="0014659B"/>
    <w:pPr>
      <w:widowControl w:val="0"/>
      <w:numPr>
        <w:numId w:val="1"/>
      </w:numPr>
      <w:tabs>
        <w:tab w:val="left" w:pos="425"/>
      </w:tabs>
      <w:overflowPunct/>
      <w:spacing w:line="360" w:lineRule="exact"/>
      <w:ind w:left="822"/>
      <w:jc w:val="both"/>
    </w:pPr>
    <w:rPr>
      <w:sz w:val="21"/>
      <w:lang w:val="en-GB"/>
    </w:rPr>
  </w:style>
  <w:style w:type="paragraph" w:styleId="af4">
    <w:name w:val="footnote text"/>
    <w:basedOn w:val="a0"/>
    <w:rsid w:val="0014659B"/>
    <w:pPr>
      <w:overflowPunct/>
      <w:autoSpaceDE/>
      <w:autoSpaceDN/>
      <w:adjustRightInd/>
      <w:textAlignment w:val="auto"/>
    </w:pPr>
  </w:style>
  <w:style w:type="paragraph" w:styleId="31">
    <w:name w:val="Body Text Indent 3"/>
    <w:basedOn w:val="a0"/>
    <w:rsid w:val="0014659B"/>
    <w:pPr>
      <w:spacing w:line="360" w:lineRule="auto"/>
      <w:ind w:firstLine="476"/>
      <w:jc w:val="both"/>
    </w:pPr>
  </w:style>
  <w:style w:type="paragraph" w:customStyle="1" w:styleId="310">
    <w:name w:val="正文文本缩进 31"/>
    <w:basedOn w:val="a0"/>
    <w:rsid w:val="0014659B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340"/>
        <w:tab w:val="left" w:pos="3060"/>
        <w:tab w:val="left" w:pos="3600"/>
      </w:tabs>
      <w:suppressAutoHyphens/>
      <w:ind w:left="3600" w:hanging="3600"/>
      <w:jc w:val="both"/>
    </w:pPr>
    <w:rPr>
      <w:rFonts w:ascii="CG Times" w:hAnsi="CG Times"/>
      <w:spacing w:val="-3"/>
    </w:rPr>
  </w:style>
  <w:style w:type="paragraph" w:styleId="af5">
    <w:name w:val="Title"/>
    <w:basedOn w:val="a0"/>
    <w:qFormat/>
    <w:rsid w:val="0014659B"/>
    <w:pPr>
      <w:widowControl w:val="0"/>
      <w:tabs>
        <w:tab w:val="left" w:pos="-720"/>
      </w:tabs>
      <w:suppressAutoHyphens/>
      <w:overflowPunct/>
      <w:autoSpaceDE/>
      <w:autoSpaceDN/>
      <w:adjustRightInd/>
      <w:spacing w:line="360" w:lineRule="auto"/>
      <w:jc w:val="center"/>
      <w:textAlignment w:val="auto"/>
    </w:pPr>
    <w:rPr>
      <w:b/>
      <w:spacing w:val="-3"/>
      <w:kern w:val="2"/>
      <w:sz w:val="32"/>
    </w:rPr>
  </w:style>
  <w:style w:type="paragraph" w:customStyle="1" w:styleId="CharCharCharCharCharCharCharCharChar">
    <w:name w:val="Char Char Char Char Char Char Char Char Char"/>
    <w:basedOn w:val="a0"/>
    <w:rsid w:val="0014659B"/>
    <w:pPr>
      <w:spacing w:line="360" w:lineRule="auto"/>
      <w:ind w:firstLineChars="200" w:firstLine="200"/>
    </w:pPr>
  </w:style>
  <w:style w:type="paragraph" w:styleId="TOC">
    <w:name w:val="TOC Heading"/>
    <w:basedOn w:val="1"/>
    <w:next w:val="a0"/>
    <w:qFormat/>
    <w:rsid w:val="0014659B"/>
    <w:pPr>
      <w:keepLines/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Cs w:val="28"/>
    </w:rPr>
  </w:style>
  <w:style w:type="paragraph" w:customStyle="1" w:styleId="p17">
    <w:name w:val="p17"/>
    <w:basedOn w:val="a0"/>
    <w:rsid w:val="0014659B"/>
    <w:pPr>
      <w:spacing w:line="400" w:lineRule="atLeast"/>
      <w:ind w:firstLine="570"/>
      <w:jc w:val="both"/>
    </w:pPr>
    <w:rPr>
      <w:szCs w:val="24"/>
    </w:rPr>
  </w:style>
  <w:style w:type="paragraph" w:customStyle="1" w:styleId="Char1">
    <w:name w:val="Char1"/>
    <w:basedOn w:val="a0"/>
    <w:rsid w:val="0014659B"/>
    <w:pPr>
      <w:overflowPunct/>
      <w:autoSpaceDE/>
      <w:autoSpaceDN/>
      <w:adjustRightInd/>
      <w:spacing w:after="160" w:line="240" w:lineRule="exact"/>
      <w:textAlignment w:val="auto"/>
    </w:pPr>
    <w:rPr>
      <w:rFonts w:ascii="Arial" w:eastAsia="Times New Roman" w:hAnsi="Arial" w:cs="Verdana"/>
      <w:b/>
      <w:szCs w:val="24"/>
      <w:lang w:eastAsia="en-US"/>
    </w:rPr>
  </w:style>
  <w:style w:type="paragraph" w:customStyle="1" w:styleId="23">
    <w:name w:val="样式2"/>
    <w:basedOn w:val="a0"/>
    <w:rsid w:val="0014659B"/>
    <w:pPr>
      <w:widowControl w:val="0"/>
      <w:overflowPunct/>
      <w:autoSpaceDE/>
      <w:autoSpaceDN/>
      <w:adjustRightInd/>
      <w:spacing w:line="360" w:lineRule="auto"/>
      <w:jc w:val="both"/>
      <w:textAlignment w:val="auto"/>
    </w:pPr>
    <w:rPr>
      <w:sz w:val="28"/>
    </w:rPr>
  </w:style>
  <w:style w:type="paragraph" w:customStyle="1" w:styleId="ParaCharCharCharChar">
    <w:name w:val="默认段落字体 Para Char Char Char Char"/>
    <w:basedOn w:val="a0"/>
    <w:rsid w:val="0014659B"/>
    <w:pPr>
      <w:widowControl w:val="0"/>
      <w:overflowPunct/>
      <w:autoSpaceDE/>
      <w:autoSpaceDN/>
      <w:adjustRightInd/>
      <w:jc w:val="both"/>
      <w:textAlignment w:val="auto"/>
    </w:pPr>
    <w:rPr>
      <w:kern w:val="2"/>
      <w:sz w:val="21"/>
      <w:szCs w:val="24"/>
    </w:rPr>
  </w:style>
  <w:style w:type="paragraph" w:customStyle="1" w:styleId="210">
    <w:name w:val="正文文本 21"/>
    <w:basedOn w:val="a0"/>
    <w:rsid w:val="0014659B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52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227" w:lineRule="auto"/>
      <w:ind w:left="720"/>
      <w:jc w:val="both"/>
    </w:pPr>
  </w:style>
  <w:style w:type="paragraph" w:customStyle="1" w:styleId="p0">
    <w:name w:val="p0"/>
    <w:basedOn w:val="a0"/>
    <w:rsid w:val="0014659B"/>
    <w:pPr>
      <w:overflowPunct/>
      <w:autoSpaceDE/>
      <w:autoSpaceDN/>
      <w:adjustRightInd/>
      <w:jc w:val="both"/>
      <w:textAlignment w:val="auto"/>
    </w:pPr>
    <w:rPr>
      <w:sz w:val="21"/>
      <w:szCs w:val="21"/>
    </w:rPr>
  </w:style>
  <w:style w:type="paragraph" w:customStyle="1" w:styleId="211">
    <w:name w:val="正文文本缩进 21"/>
    <w:basedOn w:val="a0"/>
    <w:rsid w:val="0014659B"/>
    <w:pPr>
      <w:widowControl w:val="0"/>
      <w:ind w:left="720"/>
    </w:pPr>
  </w:style>
  <w:style w:type="paragraph" w:customStyle="1" w:styleId="xl24">
    <w:name w:val="xl24"/>
    <w:basedOn w:val="a0"/>
    <w:rsid w:val="0014659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Book Antiqua" w:eastAsia="Arial Unicode MS" w:hAnsi="Book Antiqua"/>
      <w:lang w:eastAsia="en-US"/>
    </w:rPr>
  </w:style>
  <w:style w:type="table" w:styleId="af6">
    <w:name w:val="Table Grid"/>
    <w:basedOn w:val="a3"/>
    <w:uiPriority w:val="99"/>
    <w:unhideWhenUsed/>
    <w:rsid w:val="00DC5E2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样式 正文 首行缩进"/>
    <w:basedOn w:val="a0"/>
    <w:rsid w:val="00557096"/>
    <w:pPr>
      <w:widowControl w:val="0"/>
      <w:overflowPunct/>
      <w:autoSpaceDE/>
      <w:autoSpaceDN/>
      <w:adjustRightInd/>
      <w:snapToGrid w:val="0"/>
      <w:spacing w:line="480" w:lineRule="auto"/>
      <w:ind w:firstLineChars="200" w:firstLine="480"/>
      <w:jc w:val="both"/>
      <w:textAlignment w:val="auto"/>
    </w:pPr>
    <w:rPr>
      <w:rFonts w:ascii="Arial" w:hAnsi="Arial"/>
      <w:kern w:val="2"/>
    </w:rPr>
  </w:style>
  <w:style w:type="paragraph" w:styleId="af8">
    <w:name w:val="List Paragraph"/>
    <w:basedOn w:val="a0"/>
    <w:uiPriority w:val="34"/>
    <w:qFormat/>
    <w:rsid w:val="00FF2D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39661-A235-4FEE-A561-DA3317D57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</Words>
  <Characters>553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ICS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技术附件</dc:title>
  <dc:creator>wyb</dc:creator>
  <cp:lastModifiedBy>Sky123.Org</cp:lastModifiedBy>
  <cp:revision>2</cp:revision>
  <cp:lastPrinted>2015-01-19T07:07:00Z</cp:lastPrinted>
  <dcterms:created xsi:type="dcterms:W3CDTF">2016-04-18T09:58:00Z</dcterms:created>
  <dcterms:modified xsi:type="dcterms:W3CDTF">2016-04-18T09:58:00Z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2052-9.1.0.4397</vt:lpwstr>
  </property>
</Properties>
</file>